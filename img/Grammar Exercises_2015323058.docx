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BF4C6" w14:textId="11578F33" w:rsidR="00F30375" w:rsidRDefault="003918A1" w:rsidP="003918A1">
      <w:pPr>
        <w:spacing w:before="59"/>
        <w:ind w:right="10"/>
        <w:jc w:val="center"/>
        <w:rPr>
          <w:sz w:val="28"/>
          <w:szCs w:val="28"/>
        </w:rPr>
      </w:pPr>
      <w:r>
        <w:rPr>
          <w:b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A I</w:t>
      </w:r>
      <w:r>
        <w:rPr>
          <w:b/>
          <w:spacing w:val="-2"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G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S</w:t>
      </w:r>
    </w:p>
    <w:p w14:paraId="2C2A12FE" w14:textId="77777777" w:rsidR="00F30375" w:rsidRDefault="00F30375">
      <w:pPr>
        <w:spacing w:before="8" w:line="140" w:lineRule="exact"/>
        <w:rPr>
          <w:sz w:val="15"/>
          <w:szCs w:val="15"/>
        </w:rPr>
      </w:pPr>
    </w:p>
    <w:p w14:paraId="6527638D" w14:textId="4C299E94" w:rsidR="00F30375" w:rsidRDefault="003918A1" w:rsidP="003918A1">
      <w:pPr>
        <w:ind w:right="10"/>
        <w:jc w:val="center"/>
        <w:rPr>
          <w:sz w:val="28"/>
          <w:szCs w:val="28"/>
        </w:rPr>
      </w:pPr>
      <w:r>
        <w:rPr>
          <w:b/>
          <w:sz w:val="28"/>
          <w:szCs w:val="28"/>
        </w:rPr>
        <w:t>G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R E</w:t>
      </w:r>
      <w:r>
        <w:rPr>
          <w:b/>
          <w:spacing w:val="1"/>
          <w:sz w:val="28"/>
          <w:szCs w:val="28"/>
        </w:rPr>
        <w:t>X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2"/>
          <w:sz w:val="28"/>
          <w:szCs w:val="28"/>
        </w:rPr>
        <w:t>S</w:t>
      </w:r>
    </w:p>
    <w:p w14:paraId="33230ACA" w14:textId="77777777" w:rsidR="00F30375" w:rsidRDefault="00F30375">
      <w:pPr>
        <w:spacing w:line="200" w:lineRule="exact"/>
      </w:pPr>
    </w:p>
    <w:p w14:paraId="6261B6CE" w14:textId="77777777" w:rsidR="00F30375" w:rsidRDefault="00F30375">
      <w:pPr>
        <w:spacing w:line="200" w:lineRule="exact"/>
      </w:pPr>
    </w:p>
    <w:p w14:paraId="59AEEB5B" w14:textId="77777777" w:rsidR="00F30375" w:rsidRDefault="00F30375">
      <w:pPr>
        <w:spacing w:line="200" w:lineRule="exact"/>
      </w:pPr>
    </w:p>
    <w:p w14:paraId="2687D8D4" w14:textId="77777777" w:rsidR="00F30375" w:rsidRDefault="00F30375">
      <w:pPr>
        <w:spacing w:line="200" w:lineRule="exact"/>
      </w:pPr>
    </w:p>
    <w:p w14:paraId="4495FD87" w14:textId="77777777" w:rsidR="00F30375" w:rsidRDefault="00F30375">
      <w:pPr>
        <w:spacing w:before="1" w:line="240" w:lineRule="exact"/>
        <w:rPr>
          <w:sz w:val="24"/>
          <w:szCs w:val="24"/>
        </w:rPr>
      </w:pPr>
    </w:p>
    <w:p w14:paraId="492C0CF1" w14:textId="77777777" w:rsidR="00F30375" w:rsidRDefault="00DA3DC1">
      <w:pPr>
        <w:ind w:left="2700"/>
      </w:pPr>
      <w:r>
        <w:pict w14:anchorId="47940C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1pt;height:161.45pt">
            <v:imagedata r:id="rId5" o:title=""/>
          </v:shape>
        </w:pict>
      </w:r>
    </w:p>
    <w:p w14:paraId="39F95EC8" w14:textId="77777777" w:rsidR="00F30375" w:rsidRDefault="00F30375">
      <w:pPr>
        <w:spacing w:before="3" w:line="100" w:lineRule="exact"/>
        <w:rPr>
          <w:sz w:val="10"/>
          <w:szCs w:val="10"/>
        </w:rPr>
      </w:pPr>
    </w:p>
    <w:p w14:paraId="2EB5E158" w14:textId="77777777" w:rsidR="00F30375" w:rsidRDefault="00F30375">
      <w:pPr>
        <w:spacing w:line="200" w:lineRule="exact"/>
      </w:pPr>
    </w:p>
    <w:p w14:paraId="1292B9C6" w14:textId="77777777" w:rsidR="00F30375" w:rsidRDefault="00F30375">
      <w:pPr>
        <w:spacing w:line="200" w:lineRule="exact"/>
      </w:pPr>
    </w:p>
    <w:p w14:paraId="21ED9B60" w14:textId="77777777" w:rsidR="00F30375" w:rsidRDefault="00F30375">
      <w:pPr>
        <w:spacing w:line="200" w:lineRule="exact"/>
      </w:pPr>
    </w:p>
    <w:p w14:paraId="336E7F6D" w14:textId="77777777" w:rsidR="00F30375" w:rsidRDefault="00F30375">
      <w:pPr>
        <w:spacing w:line="200" w:lineRule="exact"/>
      </w:pPr>
    </w:p>
    <w:p w14:paraId="311B525D" w14:textId="77777777" w:rsidR="00F30375" w:rsidRDefault="00F30375">
      <w:pPr>
        <w:spacing w:line="200" w:lineRule="exact"/>
      </w:pPr>
    </w:p>
    <w:p w14:paraId="0033847E" w14:textId="77777777" w:rsidR="00F30375" w:rsidRDefault="00F30375">
      <w:pPr>
        <w:spacing w:line="200" w:lineRule="exact"/>
      </w:pPr>
    </w:p>
    <w:p w14:paraId="536E8CEB" w14:textId="77777777" w:rsidR="00F30375" w:rsidRDefault="00F30375">
      <w:pPr>
        <w:spacing w:line="200" w:lineRule="exact"/>
      </w:pPr>
    </w:p>
    <w:p w14:paraId="53210796" w14:textId="77777777" w:rsidR="00F30375" w:rsidRDefault="00F30375">
      <w:pPr>
        <w:spacing w:line="200" w:lineRule="exact"/>
      </w:pPr>
    </w:p>
    <w:p w14:paraId="352CE327" w14:textId="6974AEF7" w:rsidR="00F30375" w:rsidRDefault="00DA3DC1">
      <w:pPr>
        <w:ind w:left="3466" w:right="3465"/>
        <w:jc w:val="center"/>
        <w:rPr>
          <w:sz w:val="28"/>
          <w:szCs w:val="28"/>
        </w:rPr>
      </w:pPr>
      <w:r>
        <w:rPr>
          <w:sz w:val="28"/>
          <w:szCs w:val="28"/>
        </w:rPr>
        <w:t>Made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-1"/>
          <w:sz w:val="28"/>
          <w:szCs w:val="28"/>
        </w:rPr>
        <w:t>y</w:t>
      </w:r>
      <w:r>
        <w:rPr>
          <w:sz w:val="28"/>
          <w:szCs w:val="28"/>
        </w:rPr>
        <w:t>:</w:t>
      </w:r>
    </w:p>
    <w:p w14:paraId="16132AF5" w14:textId="77777777" w:rsidR="00F30375" w:rsidRDefault="00F30375">
      <w:pPr>
        <w:spacing w:before="9" w:line="180" w:lineRule="exact"/>
        <w:rPr>
          <w:sz w:val="18"/>
          <w:szCs w:val="18"/>
        </w:rPr>
      </w:pPr>
    </w:p>
    <w:p w14:paraId="7863C008" w14:textId="07CB63C1" w:rsidR="00F30375" w:rsidRDefault="00DA3DC1" w:rsidP="003918A1">
      <w:pPr>
        <w:ind w:left="2551" w:right="2489" w:hanging="967"/>
        <w:jc w:val="center"/>
        <w:rPr>
          <w:sz w:val="28"/>
          <w:szCs w:val="28"/>
        </w:rPr>
      </w:pPr>
      <w:r>
        <w:rPr>
          <w:spacing w:val="-1"/>
          <w:sz w:val="28"/>
          <w:szCs w:val="28"/>
        </w:rPr>
        <w:t>N</w:t>
      </w:r>
      <w:r>
        <w:rPr>
          <w:spacing w:val="2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</w:t>
      </w:r>
      <w:r w:rsidR="003918A1">
        <w:rPr>
          <w:sz w:val="28"/>
          <w:szCs w:val="28"/>
        </w:rPr>
        <w:t>Kadek Denny</w:t>
      </w:r>
    </w:p>
    <w:p w14:paraId="25CAFA9A" w14:textId="77777777" w:rsidR="00F30375" w:rsidRDefault="00F30375">
      <w:pPr>
        <w:spacing w:line="160" w:lineRule="exact"/>
        <w:rPr>
          <w:sz w:val="16"/>
          <w:szCs w:val="16"/>
        </w:rPr>
      </w:pPr>
    </w:p>
    <w:p w14:paraId="76FCBDFC" w14:textId="32A1E6D0" w:rsidR="00F30375" w:rsidRDefault="00DA3DC1">
      <w:pPr>
        <w:ind w:left="2595"/>
        <w:rPr>
          <w:sz w:val="28"/>
          <w:szCs w:val="28"/>
        </w:rPr>
      </w:pP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 xml:space="preserve">IM  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2</w:t>
      </w:r>
      <w:r>
        <w:rPr>
          <w:spacing w:val="1"/>
          <w:sz w:val="28"/>
          <w:szCs w:val="28"/>
        </w:rPr>
        <w:t>0</w:t>
      </w:r>
      <w:r>
        <w:rPr>
          <w:spacing w:val="-1"/>
          <w:sz w:val="28"/>
          <w:szCs w:val="28"/>
        </w:rPr>
        <w:t>15</w:t>
      </w:r>
      <w:r>
        <w:rPr>
          <w:spacing w:val="1"/>
          <w:sz w:val="28"/>
          <w:szCs w:val="28"/>
        </w:rPr>
        <w:t>3</w:t>
      </w:r>
      <w:r>
        <w:rPr>
          <w:spacing w:val="-1"/>
          <w:sz w:val="28"/>
          <w:szCs w:val="28"/>
        </w:rPr>
        <w:t>23</w:t>
      </w:r>
      <w:r>
        <w:rPr>
          <w:spacing w:val="1"/>
          <w:sz w:val="28"/>
          <w:szCs w:val="28"/>
        </w:rPr>
        <w:t>0</w:t>
      </w:r>
      <w:r>
        <w:rPr>
          <w:spacing w:val="-1"/>
          <w:sz w:val="28"/>
          <w:szCs w:val="28"/>
        </w:rPr>
        <w:t>5</w:t>
      </w:r>
      <w:r w:rsidR="00727B8F">
        <w:rPr>
          <w:sz w:val="28"/>
          <w:szCs w:val="28"/>
        </w:rPr>
        <w:t>0</w:t>
      </w:r>
    </w:p>
    <w:p w14:paraId="591156CB" w14:textId="77777777" w:rsidR="00F30375" w:rsidRDefault="00F30375">
      <w:pPr>
        <w:spacing w:before="8" w:line="140" w:lineRule="exact"/>
        <w:rPr>
          <w:sz w:val="15"/>
          <w:szCs w:val="15"/>
        </w:rPr>
      </w:pPr>
    </w:p>
    <w:p w14:paraId="093B9978" w14:textId="48E89B66" w:rsidR="00F30375" w:rsidRDefault="00DA3DC1">
      <w:pPr>
        <w:ind w:left="2595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pacing w:val="1"/>
          <w:sz w:val="28"/>
          <w:szCs w:val="28"/>
        </w:rPr>
        <w:t>l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 xml:space="preserve">s 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 w:rsidR="00727B8F">
        <w:rPr>
          <w:sz w:val="28"/>
          <w:szCs w:val="28"/>
        </w:rPr>
        <w:t xml:space="preserve"> MI</w:t>
      </w:r>
    </w:p>
    <w:p w14:paraId="4E7B3D66" w14:textId="77777777" w:rsidR="00F30375" w:rsidRDefault="00F30375">
      <w:pPr>
        <w:spacing w:before="6" w:line="160" w:lineRule="exact"/>
        <w:rPr>
          <w:sz w:val="16"/>
          <w:szCs w:val="16"/>
        </w:rPr>
      </w:pPr>
    </w:p>
    <w:p w14:paraId="68EF63B8" w14:textId="77777777" w:rsidR="00F30375" w:rsidRDefault="00F30375">
      <w:pPr>
        <w:spacing w:line="200" w:lineRule="exact"/>
      </w:pPr>
    </w:p>
    <w:p w14:paraId="42D178BD" w14:textId="77777777" w:rsidR="00F30375" w:rsidRDefault="00F30375">
      <w:pPr>
        <w:spacing w:line="200" w:lineRule="exact"/>
      </w:pPr>
    </w:p>
    <w:p w14:paraId="7911BDE7" w14:textId="77777777" w:rsidR="00F30375" w:rsidRDefault="00F30375">
      <w:pPr>
        <w:spacing w:line="200" w:lineRule="exact"/>
      </w:pPr>
    </w:p>
    <w:p w14:paraId="38AF3F8E" w14:textId="77777777" w:rsidR="00F30375" w:rsidRDefault="00F30375">
      <w:pPr>
        <w:spacing w:line="200" w:lineRule="exact"/>
      </w:pPr>
    </w:p>
    <w:p w14:paraId="3625EF25" w14:textId="77777777" w:rsidR="00F30375" w:rsidRDefault="00F30375">
      <w:pPr>
        <w:spacing w:line="200" w:lineRule="exact"/>
      </w:pPr>
    </w:p>
    <w:p w14:paraId="68543FFF" w14:textId="77777777" w:rsidR="00F30375" w:rsidRDefault="00F30375">
      <w:pPr>
        <w:spacing w:line="200" w:lineRule="exact"/>
      </w:pPr>
    </w:p>
    <w:p w14:paraId="03280683" w14:textId="77777777" w:rsidR="00F30375" w:rsidRDefault="00F30375">
      <w:pPr>
        <w:spacing w:line="200" w:lineRule="exact"/>
      </w:pPr>
    </w:p>
    <w:p w14:paraId="318E8025" w14:textId="77777777" w:rsidR="00F30375" w:rsidRDefault="00F30375">
      <w:pPr>
        <w:spacing w:line="200" w:lineRule="exact"/>
      </w:pPr>
    </w:p>
    <w:p w14:paraId="42D6D9E5" w14:textId="77777777" w:rsidR="00F30375" w:rsidRDefault="00F30375">
      <w:pPr>
        <w:spacing w:line="200" w:lineRule="exact"/>
      </w:pPr>
    </w:p>
    <w:p w14:paraId="4771F77D" w14:textId="77777777" w:rsidR="00F30375" w:rsidRDefault="00F30375">
      <w:pPr>
        <w:spacing w:line="200" w:lineRule="exact"/>
      </w:pPr>
    </w:p>
    <w:p w14:paraId="7A305351" w14:textId="77777777" w:rsidR="00F30375" w:rsidRDefault="00F30375">
      <w:pPr>
        <w:spacing w:line="200" w:lineRule="exact"/>
      </w:pPr>
    </w:p>
    <w:p w14:paraId="2AF9539F" w14:textId="77777777" w:rsidR="00F30375" w:rsidRDefault="00F30375">
      <w:pPr>
        <w:spacing w:line="200" w:lineRule="exact"/>
      </w:pPr>
    </w:p>
    <w:p w14:paraId="3A09C4B7" w14:textId="77777777" w:rsidR="00F30375" w:rsidRDefault="00F30375">
      <w:pPr>
        <w:spacing w:line="200" w:lineRule="exact"/>
      </w:pPr>
    </w:p>
    <w:p w14:paraId="23CC8509" w14:textId="77777777" w:rsidR="00F30375" w:rsidRDefault="00DA3DC1">
      <w:pPr>
        <w:ind w:left="2634" w:right="2636"/>
        <w:jc w:val="center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I</w:t>
      </w:r>
      <w:r>
        <w:rPr>
          <w:b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NE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3"/>
          <w:sz w:val="24"/>
          <w:szCs w:val="24"/>
        </w:rPr>
        <w:t>E</w:t>
      </w:r>
      <w:r>
        <w:rPr>
          <w:b/>
          <w:sz w:val="24"/>
          <w:szCs w:val="24"/>
        </w:rPr>
        <w:t>RI BALI</w:t>
      </w:r>
    </w:p>
    <w:p w14:paraId="78187AF7" w14:textId="77777777" w:rsidR="00F30375" w:rsidRDefault="00F30375">
      <w:pPr>
        <w:spacing w:before="2" w:line="180" w:lineRule="exact"/>
        <w:rPr>
          <w:sz w:val="18"/>
          <w:szCs w:val="18"/>
        </w:rPr>
      </w:pPr>
    </w:p>
    <w:p w14:paraId="5E32479F" w14:textId="77777777" w:rsidR="00F30375" w:rsidRDefault="00DA3DC1">
      <w:pPr>
        <w:ind w:left="3995" w:right="3995"/>
        <w:jc w:val="center"/>
        <w:rPr>
          <w:sz w:val="24"/>
          <w:szCs w:val="24"/>
        </w:rPr>
        <w:sectPr w:rsidR="00F30375">
          <w:pgSz w:w="11920" w:h="16840"/>
          <w:pgMar w:top="1360" w:right="1680" w:bottom="280" w:left="1680" w:header="720" w:footer="720" w:gutter="0"/>
          <w:cols w:space="720"/>
        </w:sectPr>
      </w:pPr>
      <w:r>
        <w:rPr>
          <w:b/>
          <w:sz w:val="24"/>
          <w:szCs w:val="24"/>
        </w:rPr>
        <w:t>2021</w:t>
      </w:r>
    </w:p>
    <w:p w14:paraId="49F27C32" w14:textId="77777777" w:rsidR="00F30375" w:rsidRDefault="00DA3DC1">
      <w:pPr>
        <w:spacing w:before="78"/>
        <w:ind w:left="100"/>
        <w:rPr>
          <w:sz w:val="24"/>
          <w:szCs w:val="24"/>
        </w:rPr>
      </w:pPr>
      <w:r>
        <w:rPr>
          <w:b/>
          <w:spacing w:val="-3"/>
          <w:sz w:val="24"/>
          <w:szCs w:val="24"/>
        </w:rPr>
        <w:lastRenderedPageBreak/>
        <w:t>P</w:t>
      </w:r>
      <w:r>
        <w:rPr>
          <w:b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ENT </w:t>
      </w:r>
      <w:r>
        <w:rPr>
          <w:b/>
          <w:spacing w:val="-2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ECT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VERSUS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AST</w:t>
      </w:r>
      <w:r>
        <w:rPr>
          <w:b/>
          <w:spacing w:val="1"/>
          <w:sz w:val="24"/>
          <w:szCs w:val="24"/>
        </w:rPr>
        <w:t xml:space="preserve"> S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3"/>
          <w:sz w:val="24"/>
          <w:szCs w:val="24"/>
        </w:rPr>
        <w:t>L</w:t>
      </w:r>
      <w:r>
        <w:rPr>
          <w:b/>
          <w:sz w:val="24"/>
          <w:szCs w:val="24"/>
        </w:rPr>
        <w:t>E</w:t>
      </w:r>
    </w:p>
    <w:p w14:paraId="76937768" w14:textId="77777777" w:rsidR="00F30375" w:rsidRDefault="00F30375">
      <w:pPr>
        <w:spacing w:before="11" w:line="260" w:lineRule="exact"/>
        <w:rPr>
          <w:sz w:val="26"/>
          <w:szCs w:val="26"/>
        </w:rPr>
      </w:pPr>
    </w:p>
    <w:p w14:paraId="1258CA8B" w14:textId="77777777" w:rsidR="00F30375" w:rsidRDefault="00DA3DC1">
      <w:pPr>
        <w:ind w:left="460"/>
        <w:rPr>
          <w:sz w:val="24"/>
          <w:szCs w:val="24"/>
        </w:rPr>
      </w:pPr>
      <w:r>
        <w:rPr>
          <w:sz w:val="24"/>
          <w:szCs w:val="24"/>
        </w:rPr>
        <w:t>1.   I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  <w:u w:val="single" w:color="000000"/>
        </w:rPr>
        <w:t>s</w:t>
      </w:r>
      <w:r>
        <w:rPr>
          <w:spacing w:val="-1"/>
          <w:sz w:val="24"/>
          <w:szCs w:val="24"/>
          <w:u w:val="single" w:color="000000"/>
        </w:rPr>
        <w:t>ee</w:t>
      </w:r>
      <w:r>
        <w:rPr>
          <w:sz w:val="24"/>
          <w:szCs w:val="24"/>
          <w:u w:val="single" w:color="000000"/>
        </w:rPr>
        <w:t>n</w:t>
      </w:r>
      <w:r>
        <w:rPr>
          <w:sz w:val="24"/>
          <w:szCs w:val="24"/>
        </w:rPr>
        <w:t xml:space="preserve"> (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) th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pol</w:t>
      </w:r>
      <w:r>
        <w:rPr>
          <w:spacing w:val="1"/>
          <w:sz w:val="24"/>
          <w:szCs w:val="24"/>
        </w:rPr>
        <w:t>ic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rs this morning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(it’s 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mornin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).</w:t>
      </w:r>
    </w:p>
    <w:p w14:paraId="735EF06A" w14:textId="77777777" w:rsidR="00F30375" w:rsidRDefault="00DA3DC1">
      <w:pPr>
        <w:ind w:left="460"/>
        <w:rPr>
          <w:sz w:val="24"/>
          <w:szCs w:val="24"/>
        </w:rPr>
      </w:pPr>
      <w:r>
        <w:rPr>
          <w:sz w:val="24"/>
          <w:szCs w:val="24"/>
        </w:rPr>
        <w:t>2.   A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r</w:t>
      </w:r>
      <w:r>
        <w:rPr>
          <w:spacing w:val="-1"/>
          <w:sz w:val="24"/>
          <w:szCs w:val="24"/>
          <w:u w:val="single" w:color="000000"/>
        </w:rPr>
        <w:t>r</w:t>
      </w:r>
      <w:r>
        <w:rPr>
          <w:sz w:val="24"/>
          <w:szCs w:val="24"/>
          <w:u w:val="single" w:color="000000"/>
        </w:rPr>
        <w:t>i</w:t>
      </w:r>
      <w:r>
        <w:rPr>
          <w:spacing w:val="3"/>
          <w:sz w:val="24"/>
          <w:szCs w:val="24"/>
          <w:u w:val="single" w:color="000000"/>
        </w:rPr>
        <w:t>v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d</w:t>
      </w:r>
      <w:r>
        <w:rPr>
          <w:sz w:val="24"/>
          <w:szCs w:val="24"/>
        </w:rPr>
        <w:t xml:space="preserve"> (ar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ive)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home, he </w:t>
      </w:r>
      <w:r>
        <w:rPr>
          <w:sz w:val="24"/>
          <w:szCs w:val="24"/>
          <w:u w:val="single" w:color="000000"/>
        </w:rPr>
        <w:t>unp</w:t>
      </w:r>
      <w:r>
        <w:rPr>
          <w:spacing w:val="-1"/>
          <w:sz w:val="24"/>
          <w:szCs w:val="24"/>
          <w:u w:val="single" w:color="000000"/>
        </w:rPr>
        <w:t>ac</w:t>
      </w:r>
      <w:r>
        <w:rPr>
          <w:spacing w:val="2"/>
          <w:sz w:val="24"/>
          <w:szCs w:val="24"/>
          <w:u w:val="single" w:color="000000"/>
        </w:rPr>
        <w:t>k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d</w:t>
      </w:r>
      <w:r>
        <w:rPr>
          <w:sz w:val="24"/>
          <w:szCs w:val="24"/>
        </w:rPr>
        <w:t xml:space="preserve"> (un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k)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w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nt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) to 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14:paraId="1C39FC02" w14:textId="77777777" w:rsidR="00F30375" w:rsidRDefault="00DA3DC1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3.   A: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t’s 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?</w:t>
      </w:r>
    </w:p>
    <w:p w14:paraId="7785A8F9" w14:textId="77777777" w:rsidR="00F30375" w:rsidRDefault="00DA3DC1">
      <w:pPr>
        <w:ind w:left="820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h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pacing w:val="2"/>
          <w:sz w:val="24"/>
          <w:szCs w:val="24"/>
          <w:u w:val="single" w:color="000000"/>
        </w:rPr>
        <w:t>v</w:t>
      </w:r>
      <w:r>
        <w:rPr>
          <w:sz w:val="24"/>
          <w:szCs w:val="24"/>
          <w:u w:val="single" w:color="000000"/>
        </w:rPr>
        <w:t>e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bro</w:t>
      </w:r>
      <w:r>
        <w:rPr>
          <w:spacing w:val="-1"/>
          <w:sz w:val="24"/>
          <w:szCs w:val="24"/>
          <w:u w:val="single" w:color="000000"/>
        </w:rPr>
        <w:t>ke</w:t>
      </w:r>
      <w:r>
        <w:rPr>
          <w:sz w:val="24"/>
          <w:szCs w:val="24"/>
          <w:u w:val="single" w:color="000000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(b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ss!</w:t>
      </w:r>
    </w:p>
    <w:p w14:paraId="5DB046E6" w14:textId="77777777" w:rsidR="00F30375" w:rsidRDefault="00DA3DC1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andp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k</w:t>
      </w:r>
      <w:r>
        <w:rPr>
          <w:spacing w:val="2"/>
          <w:sz w:val="24"/>
          <w:szCs w:val="24"/>
          <w:u w:val="single" w:color="000000"/>
        </w:rPr>
        <w:t>n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w</w:t>
      </w:r>
      <w:r>
        <w:rPr>
          <w:sz w:val="24"/>
          <w:szCs w:val="24"/>
        </w:rPr>
        <w:t xml:space="preserve"> (kno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other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w months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got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)</w:t>
      </w:r>
    </w:p>
    <w:p w14:paraId="4E9CDBDE" w14:textId="77777777" w:rsidR="00F30375" w:rsidRDefault="00DA3DC1">
      <w:pPr>
        <w:ind w:left="820"/>
        <w:rPr>
          <w:sz w:val="24"/>
          <w:szCs w:val="24"/>
        </w:rPr>
      </w:pP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</w:p>
    <w:p w14:paraId="72ABA637" w14:textId="77777777" w:rsidR="00F30375" w:rsidRDefault="00DA3DC1">
      <w:pPr>
        <w:ind w:left="460"/>
        <w:rPr>
          <w:sz w:val="24"/>
          <w:szCs w:val="24"/>
        </w:rPr>
      </w:pPr>
      <w:r>
        <w:rPr>
          <w:sz w:val="24"/>
          <w:szCs w:val="24"/>
        </w:rPr>
        <w:t>5.   I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  <w:u w:val="single" w:color="000000"/>
        </w:rPr>
        <w:t>b</w:t>
      </w:r>
      <w:r>
        <w:rPr>
          <w:spacing w:val="-1"/>
          <w:sz w:val="24"/>
          <w:szCs w:val="24"/>
          <w:u w:val="single" w:color="000000"/>
        </w:rPr>
        <w:t>ee</w:t>
      </w:r>
      <w:r>
        <w:rPr>
          <w:sz w:val="24"/>
          <w:szCs w:val="24"/>
          <w:u w:val="single" w:color="000000"/>
        </w:rPr>
        <w:t>n</w:t>
      </w:r>
      <w:r>
        <w:rPr>
          <w:sz w:val="24"/>
          <w:szCs w:val="24"/>
        </w:rPr>
        <w:t xml:space="preserve"> (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 in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 xml:space="preserve">ondon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love it 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re.</w:t>
      </w:r>
    </w:p>
    <w:p w14:paraId="3E1492A1" w14:textId="77777777" w:rsidR="00F30375" w:rsidRDefault="00DA3DC1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s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w</w:t>
      </w:r>
      <w:r>
        <w:rPr>
          <w:sz w:val="24"/>
          <w:szCs w:val="24"/>
        </w:rPr>
        <w:t xml:space="preserve"> (s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last n</w:t>
      </w:r>
      <w:r>
        <w:rPr>
          <w:spacing w:val="-2"/>
          <w:sz w:val="24"/>
          <w:szCs w:val="24"/>
        </w:rPr>
        <w:t>ig</w:t>
      </w:r>
      <w:r>
        <w:rPr>
          <w:sz w:val="24"/>
          <w:szCs w:val="24"/>
        </w:rPr>
        <w:t>ht.</w:t>
      </w:r>
    </w:p>
    <w:p w14:paraId="3649EDB3" w14:textId="77777777" w:rsidR="00F30375" w:rsidRDefault="00DA3DC1">
      <w:pPr>
        <w:ind w:left="460"/>
        <w:rPr>
          <w:sz w:val="24"/>
          <w:szCs w:val="24"/>
        </w:rPr>
      </w:pPr>
      <w:r>
        <w:rPr>
          <w:sz w:val="24"/>
          <w:szCs w:val="24"/>
        </w:rPr>
        <w:t>7.   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w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s</w:t>
      </w:r>
      <w:r>
        <w:rPr>
          <w:sz w:val="24"/>
          <w:szCs w:val="24"/>
        </w:rPr>
        <w:t xml:space="preserve"> (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ore 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b</w:t>
      </w:r>
      <w:r>
        <w:rPr>
          <w:spacing w:val="1"/>
          <w:sz w:val="24"/>
          <w:szCs w:val="24"/>
          <w:u w:val="single" w:color="000000"/>
        </w:rPr>
        <w:t>e</w:t>
      </w:r>
      <w:r>
        <w:rPr>
          <w:spacing w:val="-1"/>
          <w:sz w:val="24"/>
          <w:szCs w:val="24"/>
          <w:u w:val="single" w:color="000000"/>
        </w:rPr>
        <w:t>ca</w:t>
      </w:r>
      <w:r>
        <w:rPr>
          <w:sz w:val="24"/>
          <w:szCs w:val="24"/>
          <w:u w:val="single" w:color="000000"/>
        </w:rPr>
        <w:t>me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(be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ome)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mus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ian.</w:t>
      </w:r>
    </w:p>
    <w:p w14:paraId="4D30C33E" w14:textId="77777777" w:rsidR="00F30375" w:rsidRDefault="00DA3DC1">
      <w:pPr>
        <w:ind w:left="820" w:right="149" w:hanging="360"/>
        <w:rPr>
          <w:sz w:val="24"/>
          <w:szCs w:val="24"/>
        </w:rPr>
      </w:pPr>
      <w:r>
        <w:rPr>
          <w:sz w:val="24"/>
          <w:szCs w:val="24"/>
        </w:rPr>
        <w:t xml:space="preserve">8.  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the boss </w:t>
      </w:r>
      <w:r>
        <w:rPr>
          <w:sz w:val="24"/>
          <w:szCs w:val="24"/>
          <w:u w:val="single" w:color="000000"/>
        </w:rPr>
        <w:t>w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lked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lk) 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the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oom, we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kn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w</w:t>
      </w:r>
      <w:r>
        <w:rPr>
          <w:sz w:val="24"/>
          <w:szCs w:val="24"/>
        </w:rPr>
        <w:t xml:space="preserve"> (kno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) so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one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f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d.</w:t>
      </w:r>
    </w:p>
    <w:p w14:paraId="62BF0BD8" w14:textId="77777777" w:rsidR="00F30375" w:rsidRDefault="00DA3DC1">
      <w:pPr>
        <w:spacing w:line="260" w:lineRule="exact"/>
        <w:ind w:left="460"/>
        <w:rPr>
          <w:sz w:val="24"/>
          <w:szCs w:val="24"/>
        </w:rPr>
      </w:pPr>
      <w:r>
        <w:rPr>
          <w:sz w:val="24"/>
          <w:szCs w:val="24"/>
        </w:rPr>
        <w:t>9.   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z w:val="24"/>
          <w:szCs w:val="24"/>
          <w:u w:val="single" w:color="000000"/>
        </w:rPr>
        <w:t>bro</w:t>
      </w:r>
      <w:r>
        <w:rPr>
          <w:spacing w:val="1"/>
          <w:sz w:val="24"/>
          <w:szCs w:val="24"/>
          <w:u w:val="single" w:color="000000"/>
        </w:rPr>
        <w:t>k</w:t>
      </w:r>
      <w:r>
        <w:rPr>
          <w:sz w:val="24"/>
          <w:szCs w:val="24"/>
          <w:u w:val="single" w:color="000000"/>
        </w:rPr>
        <w:t>e</w:t>
      </w:r>
      <w:r>
        <w:rPr>
          <w:sz w:val="24"/>
          <w:szCs w:val="24"/>
        </w:rPr>
        <w:t xml:space="preserve"> (b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k) 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window in the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 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k.</w:t>
      </w:r>
    </w:p>
    <w:p w14:paraId="56365401" w14:textId="77777777" w:rsidR="00F30375" w:rsidRDefault="00DA3DC1">
      <w:pPr>
        <w:spacing w:line="260" w:lineRule="exact"/>
        <w:ind w:left="460"/>
        <w:rPr>
          <w:sz w:val="24"/>
          <w:szCs w:val="24"/>
        </w:rPr>
      </w:pPr>
      <w:r>
        <w:rPr>
          <w:position w:val="-1"/>
          <w:sz w:val="24"/>
          <w:szCs w:val="24"/>
        </w:rPr>
        <w:t>10. He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  <w:u w:val="single" w:color="000000"/>
        </w:rPr>
        <w:t>s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w</w:t>
      </w:r>
      <w:r>
        <w:rPr>
          <w:position w:val="-1"/>
          <w:sz w:val="24"/>
          <w:szCs w:val="24"/>
        </w:rPr>
        <w:t xml:space="preserve"> (</w:t>
      </w:r>
      <w:r>
        <w:rPr>
          <w:spacing w:val="2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ee</w:t>
      </w:r>
      <w:r>
        <w:rPr>
          <w:position w:val="-1"/>
          <w:sz w:val="24"/>
          <w:szCs w:val="24"/>
        </w:rPr>
        <w:t>) t</w:t>
      </w:r>
      <w:r>
        <w:rPr>
          <w:spacing w:val="2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film 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st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r.</w:t>
      </w:r>
    </w:p>
    <w:p w14:paraId="7D4191D6" w14:textId="77777777" w:rsidR="00F30375" w:rsidRDefault="00F30375">
      <w:pPr>
        <w:spacing w:before="3" w:line="120" w:lineRule="exact"/>
        <w:rPr>
          <w:sz w:val="13"/>
          <w:szCs w:val="13"/>
        </w:rPr>
      </w:pPr>
    </w:p>
    <w:p w14:paraId="5784B906" w14:textId="77777777" w:rsidR="00F30375" w:rsidRDefault="00F30375">
      <w:pPr>
        <w:spacing w:line="200" w:lineRule="exact"/>
      </w:pPr>
    </w:p>
    <w:p w14:paraId="19BB05CE" w14:textId="77777777" w:rsidR="00F30375" w:rsidRDefault="00F30375">
      <w:pPr>
        <w:spacing w:line="200" w:lineRule="exact"/>
      </w:pPr>
    </w:p>
    <w:p w14:paraId="36DA7585" w14:textId="77777777" w:rsidR="00F30375" w:rsidRDefault="00DA3DC1">
      <w:pPr>
        <w:spacing w:before="29"/>
        <w:ind w:left="100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ODALS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EC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LATI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 xml:space="preserve">N 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ND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DED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ION</w:t>
      </w:r>
    </w:p>
    <w:p w14:paraId="75DB464E" w14:textId="77777777" w:rsidR="00F30375" w:rsidRDefault="00F30375">
      <w:pPr>
        <w:spacing w:before="4" w:line="140" w:lineRule="exact"/>
        <w:rPr>
          <w:sz w:val="15"/>
          <w:szCs w:val="15"/>
        </w:rPr>
      </w:pPr>
    </w:p>
    <w:p w14:paraId="78251A1D" w14:textId="77777777" w:rsidR="00F30375" w:rsidRDefault="00DA3DC1">
      <w:pPr>
        <w:ind w:left="460"/>
        <w:rPr>
          <w:sz w:val="24"/>
          <w:szCs w:val="24"/>
        </w:rPr>
      </w:pPr>
      <w:r>
        <w:rPr>
          <w:sz w:val="24"/>
          <w:szCs w:val="24"/>
        </w:rPr>
        <w:t>1.   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n/could) </w:t>
      </w:r>
      <w:r>
        <w:rPr>
          <w:spacing w:val="-1"/>
          <w:sz w:val="24"/>
          <w:szCs w:val="24"/>
          <w:u w:val="single" w:color="000000"/>
        </w:rPr>
        <w:t>c</w:t>
      </w:r>
      <w:r>
        <w:rPr>
          <w:sz w:val="24"/>
          <w:szCs w:val="24"/>
          <w:u w:val="single" w:color="000000"/>
        </w:rPr>
        <w:t>ould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h, ju</w:t>
      </w:r>
      <w:r>
        <w:rPr>
          <w:spacing w:val="3"/>
          <w:sz w:val="24"/>
          <w:szCs w:val="24"/>
        </w:rPr>
        <w:t>d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his 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nt.</w:t>
      </w:r>
    </w:p>
    <w:p w14:paraId="4267CD6F" w14:textId="77777777" w:rsidR="00F30375" w:rsidRDefault="00DA3DC1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2.   You </w:t>
      </w:r>
      <w:r>
        <w:rPr>
          <w:spacing w:val="-1"/>
          <w:sz w:val="24"/>
          <w:szCs w:val="24"/>
        </w:rPr>
        <w:t>(ca</w:t>
      </w:r>
      <w:r>
        <w:rPr>
          <w:sz w:val="24"/>
          <w:szCs w:val="24"/>
        </w:rPr>
        <w:t>n/</w:t>
      </w:r>
      <w:r>
        <w:rPr>
          <w:spacing w:val="1"/>
          <w:sz w:val="24"/>
          <w:szCs w:val="24"/>
        </w:rPr>
        <w:t>m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ht) </w:t>
      </w:r>
      <w:r>
        <w:rPr>
          <w:sz w:val="24"/>
          <w:szCs w:val="24"/>
          <w:u w:val="single" w:color="000000"/>
        </w:rPr>
        <w:t>m</w:t>
      </w:r>
      <w:r>
        <w:rPr>
          <w:spacing w:val="1"/>
          <w:sz w:val="24"/>
          <w:szCs w:val="24"/>
          <w:u w:val="single" w:color="000000"/>
        </w:rPr>
        <w:t>i</w:t>
      </w:r>
      <w:r>
        <w:rPr>
          <w:spacing w:val="-2"/>
          <w:sz w:val="24"/>
          <w:szCs w:val="24"/>
          <w:u w:val="single" w:color="000000"/>
        </w:rPr>
        <w:t>g</w:t>
      </w:r>
      <w:r>
        <w:rPr>
          <w:sz w:val="24"/>
          <w:szCs w:val="24"/>
          <w:u w:val="single" w:color="000000"/>
        </w:rPr>
        <w:t>ht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ri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ht but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'm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k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14:paraId="234101C1" w14:textId="77777777" w:rsidR="00F30375" w:rsidRDefault="00DA3DC1">
      <w:pPr>
        <w:ind w:left="460"/>
        <w:rPr>
          <w:sz w:val="24"/>
          <w:szCs w:val="24"/>
        </w:rPr>
      </w:pPr>
      <w:r>
        <w:rPr>
          <w:sz w:val="24"/>
          <w:szCs w:val="24"/>
        </w:rPr>
        <w:t>3.   The</w:t>
      </w:r>
      <w:r>
        <w:rPr>
          <w:spacing w:val="-1"/>
          <w:sz w:val="24"/>
          <w:szCs w:val="24"/>
        </w:rPr>
        <w:t xml:space="preserve"> 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(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m</w:t>
      </w:r>
      <w:r>
        <w:rPr>
          <w:spacing w:val="1"/>
          <w:sz w:val="24"/>
          <w:szCs w:val="24"/>
          <w:u w:val="single" w:color="000000"/>
        </w:rPr>
        <w:t>i</w:t>
      </w:r>
      <w:r>
        <w:rPr>
          <w:spacing w:val="-2"/>
          <w:sz w:val="24"/>
          <w:szCs w:val="24"/>
          <w:u w:val="single" w:color="000000"/>
        </w:rPr>
        <w:t>g</w:t>
      </w:r>
      <w:r>
        <w:rPr>
          <w:sz w:val="24"/>
          <w:szCs w:val="24"/>
          <w:u w:val="single" w:color="000000"/>
        </w:rPr>
        <w:t>ht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You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kn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w.</w:t>
      </w:r>
    </w:p>
    <w:p w14:paraId="0FED0835" w14:textId="77777777" w:rsidR="00F30375" w:rsidRDefault="00DA3DC1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 (</w:t>
      </w:r>
      <w:r>
        <w:rPr>
          <w:spacing w:val="2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7"/>
          <w:sz w:val="24"/>
          <w:szCs w:val="24"/>
        </w:rPr>
        <w:t>y</w:t>
      </w:r>
      <w:r>
        <w:rPr>
          <w:spacing w:val="3"/>
          <w:sz w:val="24"/>
          <w:szCs w:val="24"/>
        </w:rPr>
        <w:t>/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t)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  <w:u w:val="single" w:color="000000"/>
        </w:rPr>
        <w:t>ca</w:t>
      </w:r>
      <w:r>
        <w:rPr>
          <w:sz w:val="24"/>
          <w:szCs w:val="24"/>
          <w:u w:val="single" w:color="000000"/>
        </w:rPr>
        <w:t>n’t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bout a 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ropod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dinos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ur living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lé 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</w:p>
    <w:p w14:paraId="13608A7C" w14:textId="77777777" w:rsidR="00F30375" w:rsidRDefault="00DA3DC1">
      <w:pPr>
        <w:ind w:left="820"/>
        <w:rPr>
          <w:sz w:val="24"/>
          <w:szCs w:val="24"/>
        </w:rPr>
      </w:pPr>
      <w:r>
        <w:rPr>
          <w:sz w:val="24"/>
          <w:szCs w:val="24"/>
        </w:rPr>
        <w:t>Con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ble.</w:t>
      </w:r>
    </w:p>
    <w:p w14:paraId="79AD777B" w14:textId="77777777" w:rsidR="00F30375" w:rsidRDefault="00DA3DC1">
      <w:pPr>
        <w:ind w:left="820" w:right="1227" w:hanging="360"/>
        <w:rPr>
          <w:sz w:val="24"/>
          <w:szCs w:val="24"/>
        </w:rPr>
      </w:pPr>
      <w:r>
        <w:rPr>
          <w:sz w:val="24"/>
          <w:szCs w:val="24"/>
        </w:rPr>
        <w:t>5.  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kons sh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z w:val="24"/>
          <w:szCs w:val="24"/>
        </w:rPr>
        <w:t>but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in</w:t>
      </w:r>
      <w:r>
        <w:rPr>
          <w:sz w:val="24"/>
          <w:szCs w:val="24"/>
        </w:rPr>
        <w:t>k she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m</w:t>
      </w:r>
      <w:r>
        <w:rPr>
          <w:spacing w:val="3"/>
          <w:sz w:val="24"/>
          <w:szCs w:val="24"/>
          <w:u w:val="single" w:color="000000"/>
        </w:rPr>
        <w:t>i</w:t>
      </w:r>
      <w:r>
        <w:rPr>
          <w:spacing w:val="-2"/>
          <w:sz w:val="24"/>
          <w:szCs w:val="24"/>
          <w:u w:val="single" w:color="000000"/>
        </w:rPr>
        <w:t>g</w:t>
      </w:r>
      <w:r>
        <w:rPr>
          <w:sz w:val="24"/>
          <w:szCs w:val="24"/>
          <w:u w:val="single" w:color="000000"/>
        </w:rPr>
        <w:t>ht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 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ndinavi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0ECDB1FB" w14:textId="77777777" w:rsidR="00F30375" w:rsidRDefault="00DA3DC1">
      <w:pPr>
        <w:ind w:left="460"/>
        <w:rPr>
          <w:sz w:val="24"/>
          <w:szCs w:val="24"/>
        </w:rPr>
      </w:pPr>
      <w:r>
        <w:rPr>
          <w:sz w:val="24"/>
          <w:szCs w:val="24"/>
        </w:rPr>
        <w:t>6.   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m</w:t>
      </w:r>
      <w:r>
        <w:rPr>
          <w:spacing w:val="1"/>
          <w:sz w:val="24"/>
          <w:szCs w:val="24"/>
          <w:u w:val="single" w:color="000000"/>
        </w:rPr>
        <w:t>i</w:t>
      </w:r>
      <w:r>
        <w:rPr>
          <w:spacing w:val="-2"/>
          <w:sz w:val="24"/>
          <w:szCs w:val="24"/>
          <w:u w:val="single" w:color="000000"/>
        </w:rPr>
        <w:t>g</w:t>
      </w:r>
      <w:r>
        <w:rPr>
          <w:sz w:val="24"/>
          <w:szCs w:val="24"/>
          <w:u w:val="single" w:color="000000"/>
        </w:rPr>
        <w:t>ht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o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 the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'm 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sure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t.</w:t>
      </w:r>
    </w:p>
    <w:p w14:paraId="0431AD40" w14:textId="77777777" w:rsidR="00F30375" w:rsidRDefault="00DA3DC1">
      <w:pPr>
        <w:ind w:left="820" w:right="85" w:hanging="360"/>
        <w:rPr>
          <w:sz w:val="24"/>
          <w:szCs w:val="24"/>
        </w:rPr>
      </w:pPr>
      <w:r>
        <w:rPr>
          <w:sz w:val="24"/>
          <w:szCs w:val="24"/>
        </w:rPr>
        <w:t>7.   This (mus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/could) </w:t>
      </w:r>
      <w:r>
        <w:rPr>
          <w:spacing w:val="-1"/>
          <w:sz w:val="24"/>
          <w:szCs w:val="24"/>
          <w:u w:val="single" w:color="000000"/>
        </w:rPr>
        <w:t>c</w:t>
      </w:r>
      <w:r>
        <w:rPr>
          <w:sz w:val="24"/>
          <w:szCs w:val="24"/>
          <w:u w:val="single" w:color="000000"/>
        </w:rPr>
        <w:t>ould</w:t>
      </w:r>
      <w:r>
        <w:rPr>
          <w:sz w:val="24"/>
          <w:szCs w:val="24"/>
        </w:rPr>
        <w:t xml:space="preserve">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 ans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 but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ch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 with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 t</w:t>
      </w:r>
      <w:r>
        <w:rPr>
          <w:spacing w:val="-1"/>
          <w:sz w:val="24"/>
          <w:szCs w:val="24"/>
        </w:rPr>
        <w:t>eac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to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00D0132C" w14:textId="77777777" w:rsidR="00F30375" w:rsidRDefault="00DA3DC1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8.  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/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ould)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  <w:u w:val="single" w:color="000000"/>
        </w:rPr>
        <w:t>ca</w:t>
      </w:r>
      <w:r>
        <w:rPr>
          <w:spacing w:val="1"/>
          <w:sz w:val="24"/>
          <w:szCs w:val="24"/>
          <w:u w:val="single" w:color="000000"/>
        </w:rPr>
        <w:t>n</w:t>
      </w:r>
      <w:r>
        <w:rPr>
          <w:spacing w:val="-1"/>
          <w:sz w:val="24"/>
          <w:szCs w:val="24"/>
          <w:u w:val="single" w:color="000000"/>
        </w:rPr>
        <w:t>’t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</w:rPr>
        <w:t xml:space="preserve"> 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 xml:space="preserve">rom shops.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mous.</w:t>
      </w:r>
    </w:p>
    <w:p w14:paraId="497C24D3" w14:textId="77777777" w:rsidR="00F30375" w:rsidRDefault="00DA3DC1">
      <w:pPr>
        <w:ind w:left="460"/>
        <w:rPr>
          <w:sz w:val="24"/>
          <w:szCs w:val="24"/>
        </w:rPr>
      </w:pPr>
      <w:r>
        <w:rPr>
          <w:sz w:val="24"/>
          <w:szCs w:val="24"/>
        </w:rPr>
        <w:t>9.   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nk 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l 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dr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d (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/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ould)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  <w:u w:val="single" w:color="000000"/>
        </w:rPr>
        <w:t>c</w:t>
      </w:r>
      <w:r>
        <w:rPr>
          <w:sz w:val="24"/>
          <w:szCs w:val="24"/>
          <w:u w:val="single" w:color="000000"/>
        </w:rPr>
        <w:t>ould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lose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 xml:space="preserve">s 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up.</w:t>
      </w:r>
    </w:p>
    <w:p w14:paraId="3A9D8214" w14:textId="77777777" w:rsidR="00F30375" w:rsidRDefault="00DA3DC1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 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vis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10 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r 3 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k</w:t>
      </w:r>
      <w:r>
        <w:rPr>
          <w:sz w:val="24"/>
          <w:szCs w:val="24"/>
        </w:rPr>
        <w:t xml:space="preserve">s.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ould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mus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) </w:t>
      </w:r>
      <w:r>
        <w:rPr>
          <w:sz w:val="24"/>
          <w:szCs w:val="24"/>
          <w:u w:val="single" w:color="000000"/>
        </w:rPr>
        <w:t>must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usted.</w:t>
      </w:r>
    </w:p>
    <w:sectPr w:rsidR="00F30375">
      <w:pgSz w:w="11920" w:h="16840"/>
      <w:pgMar w:top="13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F4ABD"/>
    <w:multiLevelType w:val="multilevel"/>
    <w:tmpl w:val="DD92C13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375"/>
    <w:rsid w:val="003918A1"/>
    <w:rsid w:val="00727B8F"/>
    <w:rsid w:val="00DA3DC1"/>
    <w:rsid w:val="00F3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2725"/>
  <w15:docId w15:val="{864DC77B-3653-41B1-899F-BC53032A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5</cp:revision>
  <dcterms:created xsi:type="dcterms:W3CDTF">2021-07-04T04:57:00Z</dcterms:created>
  <dcterms:modified xsi:type="dcterms:W3CDTF">2021-07-04T05:01:00Z</dcterms:modified>
</cp:coreProperties>
</file>